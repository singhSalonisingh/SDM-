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B5069">
      <w:pPr>
        <w:jc w:val="center"/>
      </w:pPr>
    </w:p>
    <w:p w14:paraId="4233F62E">
      <w:pPr>
        <w:jc w:val="center"/>
        <w:rPr>
          <w:rFonts w:ascii="Segoe UI" w:hAnsi="Segoe UI" w:cs="Segoe UI"/>
          <w:sz w:val="28"/>
          <w:szCs w:val="28"/>
        </w:rPr>
      </w:pPr>
    </w:p>
    <w:p w14:paraId="10E05098">
      <w:pPr>
        <w:jc w:val="center"/>
      </w:pPr>
    </w:p>
    <w:p w14:paraId="48C921C8">
      <w:pPr>
        <w:jc w:val="center"/>
      </w:pPr>
    </w:p>
    <w:p w14:paraId="7EBB209F">
      <w:pPr>
        <w:autoSpaceDE w:val="0"/>
        <w:spacing w:before="100" w:after="100"/>
        <w:jc w:val="center"/>
        <w:rPr>
          <w:rFonts w:hint="default" w:ascii="Arial" w:hAnsi="Arial"/>
          <w:b/>
          <w:bCs/>
          <w:sz w:val="52"/>
          <w:szCs w:val="52"/>
          <w:lang w:val="en-US"/>
        </w:rPr>
      </w:pPr>
      <w:r>
        <w:rPr>
          <w:rFonts w:hint="default" w:ascii="Arial" w:hAnsi="Arial"/>
          <w:b/>
          <w:bCs/>
          <w:sz w:val="52"/>
          <w:szCs w:val="52"/>
          <w:lang w:val="en-US"/>
        </w:rPr>
        <w:t>Educational Platform</w:t>
      </w:r>
    </w:p>
    <w:p w14:paraId="34D70AB8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</w:p>
    <w:p w14:paraId="39B4D306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4150B256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512100BB">
      <w:pPr>
        <w:pStyle w:val="27"/>
        <w:pageBreakBefore/>
        <w:sectPr>
          <w:pgSz w:w="12240" w:h="15840"/>
          <w:pgMar w:top="1134" w:right="1134" w:bottom="1134" w:left="1134" w:header="720" w:footer="720" w:gutter="0"/>
          <w:cols w:space="720" w:num="1"/>
          <w:formProt w:val="0"/>
        </w:sectPr>
      </w:pPr>
      <w:r>
        <w:t>Table of Contents</w:t>
      </w:r>
    </w:p>
    <w:p w14:paraId="20BD906E">
      <w:pPr>
        <w:pStyle w:val="15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</w:r>
      <w:r>
        <w:t>3</w:t>
      </w:r>
    </w:p>
    <w:p w14:paraId="6276832A">
      <w:pPr>
        <w:pStyle w:val="15"/>
      </w:pPr>
      <w:r>
        <w:t>2. Business Requirements Overview</w:t>
      </w:r>
      <w:r>
        <w:tab/>
      </w:r>
      <w:r>
        <w:t>4</w:t>
      </w:r>
    </w:p>
    <w:p w14:paraId="1F7A7857">
      <w:pPr>
        <w:pStyle w:val="15"/>
      </w:pPr>
      <w:r>
        <w:t>3. Functional Requirements Overview</w:t>
      </w:r>
      <w:r>
        <w:tab/>
      </w:r>
      <w:r>
        <w:t>4</w:t>
      </w:r>
    </w:p>
    <w:p w14:paraId="51B0FDD3">
      <w:pPr>
        <w:pStyle w:val="15"/>
        <w:sectPr>
          <w:type w:val="continuous"/>
          <w:pgSz w:w="12240" w:h="15840"/>
          <w:pgMar w:top="1134" w:right="1134" w:bottom="1134" w:left="1134" w:header="720" w:footer="720" w:gutter="0"/>
          <w:cols w:space="720" w:num="1"/>
        </w:sectPr>
      </w:pPr>
      <w:r>
        <w:t xml:space="preserve">4. Non-functional Requirements </w:t>
      </w:r>
      <w:r>
        <w:tab/>
      </w:r>
      <w:r>
        <w:t>5</w:t>
      </w:r>
      <w:r>
        <w:fldChar w:fldCharType="end"/>
      </w:r>
    </w:p>
    <w:p w14:paraId="2E5142DF">
      <w:pPr>
        <w:autoSpaceDE w:val="0"/>
        <w:spacing w:before="100" w:after="100"/>
        <w:rPr>
          <w:rFonts w:ascii="Segoe UI" w:hAnsi="Segoe UI"/>
          <w:b/>
          <w:bCs/>
          <w:sz w:val="28"/>
          <w:szCs w:val="28"/>
        </w:rPr>
      </w:pPr>
    </w:p>
    <w:p w14:paraId="34E1F5C1">
      <w:pPr>
        <w:pStyle w:val="2"/>
        <w:pageBreakBefore/>
      </w:pPr>
      <w:r>
        <w:t>1. Introduction</w:t>
      </w:r>
    </w:p>
    <w:p w14:paraId="5718D7E1">
      <w:pPr>
        <w:pStyle w:val="3"/>
        <w:numPr>
          <w:ilvl w:val="1"/>
          <w:numId w:val="2"/>
        </w:numPr>
        <w:ind w:left="930"/>
      </w:pPr>
      <w:r>
        <w:t>Document Purpose</w:t>
      </w:r>
    </w:p>
    <w:p w14:paraId="0013D0A1">
      <w:pPr>
        <w:pStyle w:val="4"/>
        <w:ind w:left="437" w:leftChars="182" w:firstLine="301" w:firstLineChars="137"/>
        <w:rPr>
          <w:rFonts w:hint="default" w:ascii="Segoe UI" w:hAnsi="Segoe UI"/>
          <w:sz w:val="22"/>
          <w:szCs w:val="22"/>
          <w:lang w:val="en-US"/>
        </w:rPr>
      </w:pPr>
      <w:r>
        <w:rPr>
          <w:rFonts w:ascii="Segoe UI" w:hAnsi="Segoe UI"/>
          <w:sz w:val="22"/>
          <w:szCs w:val="22"/>
        </w:rPr>
        <w:t xml:space="preserve">This document communicates the business requirements and scope for developing </w:t>
      </w:r>
      <w:r>
        <w:rPr>
          <w:rFonts w:hint="default" w:ascii="Segoe UI" w:hAnsi="Segoe UI"/>
          <w:sz w:val="22"/>
          <w:szCs w:val="22"/>
          <w:lang w:val="en-US"/>
        </w:rPr>
        <w:t xml:space="preserve">Educational Platform </w:t>
      </w:r>
      <w:r>
        <w:rPr>
          <w:rFonts w:ascii="Segoe UI" w:hAnsi="Segoe UI"/>
          <w:sz w:val="22"/>
          <w:szCs w:val="22"/>
        </w:rPr>
        <w:t xml:space="preserve">System. The scope of this document is to define the functional and non </w:t>
      </w:r>
      <w:r>
        <w:rPr>
          <w:rFonts w:hint="default" w:ascii="Segoe UI" w:hAnsi="Segoe UI"/>
          <w:sz w:val="22"/>
          <w:szCs w:val="22"/>
          <w:lang w:val="en-US"/>
        </w:rPr>
        <w:t xml:space="preserve">functional </w:t>
      </w:r>
      <w:r>
        <w:rPr>
          <w:rFonts w:ascii="Segoe UI" w:hAnsi="Segoe UI"/>
          <w:sz w:val="22"/>
          <w:szCs w:val="22"/>
        </w:rPr>
        <w:t>requirements,</w:t>
      </w:r>
      <w:r>
        <w:rPr>
          <w:rFonts w:hint="default" w:ascii="Segoe UI" w:hAnsi="Segoe UI"/>
          <w:sz w:val="22"/>
          <w:szCs w:val="22"/>
          <w:lang w:val="en-US"/>
        </w:rPr>
        <w:t xml:space="preserve"> </w:t>
      </w:r>
      <w:r>
        <w:rPr>
          <w:rFonts w:ascii="Segoe UI" w:hAnsi="Segoe UI"/>
          <w:sz w:val="22"/>
          <w:szCs w:val="22"/>
        </w:rPr>
        <w:t xml:space="preserve"> business rules and other constraints requirements</w:t>
      </w:r>
      <w:r>
        <w:rPr>
          <w:rFonts w:hint="default" w:ascii="Segoe UI" w:hAnsi="Segoe UI"/>
          <w:sz w:val="22"/>
          <w:szCs w:val="22"/>
          <w:lang w:val="en-US"/>
        </w:rPr>
        <w:t>.</w:t>
      </w:r>
    </w:p>
    <w:p w14:paraId="5D2591A2">
      <w:pPr>
        <w:pStyle w:val="4"/>
        <w:ind w:firstLine="57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.</w:t>
      </w:r>
    </w:p>
    <w:p w14:paraId="51DE9501">
      <w:pPr>
        <w:pStyle w:val="4"/>
        <w:ind w:left="930" w:hanging="360"/>
        <w:rPr>
          <w:rFonts w:ascii="Trebuchet MS" w:hAnsi="Trebuchet MS"/>
          <w:sz w:val="21"/>
        </w:rPr>
      </w:pPr>
    </w:p>
    <w:p w14:paraId="5B672D3A">
      <w:pPr>
        <w:pStyle w:val="3"/>
        <w:numPr>
          <w:ilvl w:val="1"/>
          <w:numId w:val="2"/>
        </w:numPr>
        <w:ind w:left="990"/>
      </w:pPr>
      <w:r>
        <w:t xml:space="preserve"> Project Background</w:t>
      </w:r>
    </w:p>
    <w:p w14:paraId="20E5D272">
      <w:pPr>
        <w:widowControl/>
        <w:suppressAutoHyphens w:val="0"/>
        <w:autoSpaceDE w:val="0"/>
        <w:autoSpaceDN w:val="0"/>
        <w:adjustRightInd w:val="0"/>
        <w:jc w:val="both"/>
        <w:rPr>
          <w:rFonts w:ascii="Segoe UI" w:hAnsi="Segoe UI"/>
          <w:sz w:val="22"/>
          <w:szCs w:val="22"/>
        </w:rPr>
      </w:pPr>
      <w:r>
        <w:rPr>
          <w:rFonts w:hint="default" w:eastAsia="SimSun" w:cs="Symbol" w:asciiTheme="minorAscii" w:hAnsiTheme="minorAscii"/>
          <w:sz w:val="24"/>
          <w:szCs w:val="24"/>
        </w:rPr>
        <w:t>During offline classes, both students and teachers face a variety of challenges that hinder the educational experience. Students often struggle with accessibility issues, particularly in remote areas, and face a lack of personalized learning due to the one-size-fits-all approach in traditional classrooms. Resource constraints, such as insufficient learning materials and financial barriers, further complicate their education.</w:t>
      </w:r>
      <w:r>
        <w:rPr>
          <w:rFonts w:ascii="Segoe UI" w:hAnsi="Segoe UI"/>
          <w:sz w:val="22"/>
          <w:szCs w:val="22"/>
        </w:rPr>
        <w:t>.</w:t>
      </w:r>
    </w:p>
    <w:p w14:paraId="4936375D">
      <w:pPr>
        <w:widowControl/>
        <w:suppressAutoHyphens w:val="0"/>
        <w:autoSpaceDE w:val="0"/>
        <w:autoSpaceDN w:val="0"/>
        <w:adjustRightInd w:val="0"/>
        <w:jc w:val="both"/>
        <w:rPr>
          <w:rFonts w:ascii="Segoe UI" w:hAnsi="Segoe UI"/>
          <w:sz w:val="22"/>
          <w:szCs w:val="22"/>
        </w:rPr>
      </w:pPr>
    </w:p>
    <w:p w14:paraId="36B10312">
      <w:pPr>
        <w:pStyle w:val="3"/>
        <w:numPr>
          <w:ilvl w:val="1"/>
          <w:numId w:val="2"/>
        </w:numPr>
        <w:ind w:left="990"/>
      </w:pPr>
      <w:r>
        <w:t xml:space="preserve">Goals of the project </w:t>
      </w:r>
    </w:p>
    <w:p w14:paraId="07020F9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Here, we tried to solve the problem of students what </w:t>
      </w:r>
    </w:p>
    <w:p w14:paraId="445F800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they face while learning offline and also through this platform teachers can reach more </w:t>
      </w:r>
    </w:p>
    <w:p w14:paraId="1DEF124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students.</w:t>
      </w:r>
    </w:p>
    <w:p w14:paraId="3AA63C9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This project is designed to facilitate teachers and students in online learning practices. As </w:t>
      </w:r>
    </w:p>
    <w:p w14:paraId="3E2376E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teacher can declare mock tests, video courses, pdf materials, take live classes, and students </w:t>
      </w:r>
    </w:p>
    <w:p w14:paraId="02376C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can access them. Payment is implemented in this project so students can buy them and </w:t>
      </w:r>
    </w:p>
    <w:p w14:paraId="00A494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teachers can sell their content online.</w:t>
      </w:r>
    </w:p>
    <w:p w14:paraId="427F02AF">
      <w:pPr>
        <w:pStyle w:val="4"/>
        <w:ind w:left="720"/>
        <w:rPr>
          <w:rFonts w:ascii="Segoe UI" w:hAnsi="Segoe UI" w:cs="Segoe UI"/>
          <w:sz w:val="22"/>
          <w:szCs w:val="22"/>
        </w:rPr>
      </w:pPr>
    </w:p>
    <w:p w14:paraId="2DF76E2E">
      <w:pPr>
        <w:pStyle w:val="4"/>
        <w:ind w:left="720"/>
        <w:rPr>
          <w:rFonts w:ascii="Segoe UI" w:hAnsi="Segoe UI" w:cs="Segoe UI"/>
          <w:sz w:val="22"/>
          <w:szCs w:val="22"/>
        </w:rPr>
      </w:pPr>
    </w:p>
    <w:p w14:paraId="39E9F735">
      <w:pPr>
        <w:pStyle w:val="4"/>
        <w:ind w:left="720"/>
        <w:rPr>
          <w:rFonts w:ascii="Segoe UI" w:hAnsi="Segoe UI" w:cs="Segoe UI"/>
          <w:sz w:val="22"/>
          <w:szCs w:val="22"/>
        </w:rPr>
      </w:pPr>
    </w:p>
    <w:p w14:paraId="48F55F15">
      <w:pPr>
        <w:pStyle w:val="4"/>
        <w:ind w:left="720"/>
        <w:rPr>
          <w:rFonts w:ascii="Segoe UI" w:hAnsi="Segoe UI" w:cs="Segoe UI"/>
          <w:sz w:val="22"/>
          <w:szCs w:val="22"/>
        </w:rPr>
      </w:pPr>
    </w:p>
    <w:p w14:paraId="1D9CA539">
      <w:pPr>
        <w:pStyle w:val="4"/>
        <w:ind w:left="720"/>
        <w:rPr>
          <w:rFonts w:ascii="Segoe UI" w:hAnsi="Segoe UI" w:cs="Segoe UI"/>
          <w:sz w:val="22"/>
          <w:szCs w:val="22"/>
        </w:rPr>
      </w:pPr>
    </w:p>
    <w:p w14:paraId="6BDB198C">
      <w:pPr>
        <w:pStyle w:val="4"/>
        <w:ind w:left="720"/>
        <w:rPr>
          <w:rFonts w:ascii="Segoe UI" w:hAnsi="Segoe UI" w:cs="Segoe UI"/>
          <w:sz w:val="22"/>
          <w:szCs w:val="22"/>
        </w:rPr>
      </w:pPr>
    </w:p>
    <w:p w14:paraId="676B8A01">
      <w:pPr>
        <w:pStyle w:val="4"/>
        <w:ind w:left="720"/>
        <w:rPr>
          <w:rFonts w:ascii="Segoe UI" w:hAnsi="Segoe UI" w:cs="Segoe UI"/>
          <w:sz w:val="22"/>
          <w:szCs w:val="22"/>
        </w:rPr>
      </w:pPr>
    </w:p>
    <w:p w14:paraId="02573EBB">
      <w:pPr>
        <w:pStyle w:val="4"/>
        <w:ind w:left="720"/>
        <w:rPr>
          <w:rFonts w:ascii="Segoe UI" w:hAnsi="Segoe UI" w:cs="Segoe UI"/>
          <w:sz w:val="22"/>
          <w:szCs w:val="22"/>
        </w:rPr>
      </w:pPr>
    </w:p>
    <w:p w14:paraId="2FCA78EA">
      <w:pPr>
        <w:pStyle w:val="4"/>
        <w:rPr>
          <w:rFonts w:ascii="Segoe UI" w:hAnsi="Segoe UI" w:cs="Segoe UI"/>
          <w:sz w:val="22"/>
          <w:szCs w:val="22"/>
        </w:rPr>
      </w:pPr>
    </w:p>
    <w:p w14:paraId="3D307BD7">
      <w:pPr>
        <w:pStyle w:val="4"/>
        <w:rPr>
          <w:rFonts w:ascii="Segoe UI" w:hAnsi="Segoe UI" w:cs="Segoe UI"/>
          <w:sz w:val="22"/>
          <w:szCs w:val="22"/>
        </w:rPr>
      </w:pPr>
    </w:p>
    <w:p w14:paraId="7D6F7F4D">
      <w:pPr>
        <w:pStyle w:val="4"/>
        <w:rPr>
          <w:rFonts w:ascii="Segoe UI" w:hAnsi="Segoe UI" w:cs="Segoe UI"/>
          <w:sz w:val="22"/>
          <w:szCs w:val="22"/>
        </w:rPr>
      </w:pPr>
    </w:p>
    <w:p w14:paraId="6A1A2E6F">
      <w:pPr>
        <w:pStyle w:val="4"/>
        <w:rPr>
          <w:rFonts w:ascii="Segoe UI" w:hAnsi="Segoe UI" w:cs="Segoe UI"/>
          <w:sz w:val="22"/>
          <w:szCs w:val="22"/>
        </w:rPr>
      </w:pPr>
    </w:p>
    <w:p w14:paraId="0E29D7DA">
      <w:pPr>
        <w:pStyle w:val="3"/>
        <w:numPr>
          <w:ilvl w:val="1"/>
          <w:numId w:val="2"/>
        </w:numPr>
        <w:ind w:left="990"/>
      </w:pPr>
      <w:r>
        <w:t>Customers and Stakeholders</w:t>
      </w:r>
    </w:p>
    <w:p w14:paraId="6D1CCAB1">
      <w:pPr>
        <w:pStyle w:val="4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Customers: </w:t>
      </w:r>
    </w:p>
    <w:p w14:paraId="297B8373">
      <w:pPr>
        <w:pStyle w:val="4"/>
        <w:numPr>
          <w:ilvl w:val="1"/>
          <w:numId w:val="3"/>
        </w:numPr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Students</w:t>
      </w:r>
    </w:p>
    <w:p w14:paraId="4EC01579">
      <w:pPr>
        <w:pStyle w:val="4"/>
        <w:numPr>
          <w:ilvl w:val="1"/>
          <w:numId w:val="3"/>
        </w:numPr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Teachers</w:t>
      </w:r>
    </w:p>
    <w:p w14:paraId="1B934CD1">
      <w:pPr>
        <w:pStyle w:val="4"/>
        <w:numPr>
          <w:ilvl w:val="1"/>
          <w:numId w:val="3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4"/>
          <w:szCs w:val="24"/>
        </w:rPr>
        <w:t>Educational Institutions</w:t>
      </w:r>
    </w:p>
    <w:p w14:paraId="24EFF16B">
      <w:pPr>
        <w:pStyle w:val="4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Stakeholders</w:t>
      </w:r>
    </w:p>
    <w:p w14:paraId="2B43441A">
      <w:pPr>
        <w:pStyle w:val="4"/>
        <w:numPr>
          <w:ilvl w:val="1"/>
          <w:numId w:val="4"/>
        </w:numPr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Students</w:t>
      </w:r>
    </w:p>
    <w:p w14:paraId="3416FE37">
      <w:pPr>
        <w:pStyle w:val="4"/>
        <w:numPr>
          <w:ilvl w:val="1"/>
          <w:numId w:val="4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4"/>
          <w:szCs w:val="24"/>
        </w:rPr>
        <w:t>Online Learning Providers</w:t>
      </w:r>
    </w:p>
    <w:p w14:paraId="4FAD5E5C">
      <w:pPr>
        <w:pStyle w:val="4"/>
        <w:numPr>
          <w:ilvl w:val="1"/>
          <w:numId w:val="4"/>
        </w:numPr>
        <w:rPr>
          <w:rFonts w:ascii="Segoe UI" w:hAnsi="Segoe UI"/>
          <w:sz w:val="22"/>
          <w:szCs w:val="22"/>
        </w:rPr>
      </w:pPr>
      <w:r>
        <w:rPr>
          <w:rFonts w:hint="default" w:ascii="Calibri" w:hAnsi="Calibri" w:eastAsia="SimSun" w:cs="Calibri"/>
          <w:sz w:val="24"/>
          <w:szCs w:val="24"/>
        </w:rPr>
        <w:t>Educational Institutions</w:t>
      </w:r>
    </w:p>
    <w:p w14:paraId="4F0CCCF4">
      <w:pPr>
        <w:pStyle w:val="4"/>
        <w:numPr>
          <w:ilvl w:val="1"/>
          <w:numId w:val="4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Government</w:t>
      </w:r>
      <w:r>
        <w:rPr>
          <w:rFonts w:hint="default" w:ascii="Segoe UI" w:hAnsi="Segoe UI"/>
          <w:sz w:val="22"/>
          <w:szCs w:val="22"/>
          <w:lang w:val="en-US"/>
        </w:rPr>
        <w:t xml:space="preserve"> Organization</w:t>
      </w:r>
    </w:p>
    <w:p w14:paraId="5798ABE2">
      <w:pPr>
        <w:pStyle w:val="4"/>
        <w:rPr>
          <w:rFonts w:ascii="Segoe UI" w:hAnsi="Segoe UI"/>
          <w:sz w:val="22"/>
          <w:szCs w:val="22"/>
        </w:rPr>
      </w:pPr>
    </w:p>
    <w:p w14:paraId="7A6A299B">
      <w:pPr>
        <w:pStyle w:val="4"/>
        <w:rPr>
          <w:rFonts w:ascii="Segoe UI" w:hAnsi="Segoe UI"/>
          <w:sz w:val="22"/>
          <w:szCs w:val="22"/>
        </w:rPr>
      </w:pPr>
    </w:p>
    <w:p w14:paraId="62F33206">
      <w:pPr>
        <w:pStyle w:val="4"/>
        <w:rPr>
          <w:rFonts w:ascii="Segoe UI" w:hAnsi="Segoe UI"/>
          <w:sz w:val="22"/>
          <w:szCs w:val="22"/>
        </w:rPr>
      </w:pPr>
    </w:p>
    <w:p w14:paraId="6201E7A7">
      <w:pPr>
        <w:pStyle w:val="2"/>
        <w:pageBreakBefore/>
      </w:pPr>
      <w:r>
        <w:t>2. Business Requirements Overview</w:t>
      </w:r>
    </w:p>
    <w:p w14:paraId="43ABFEA4"/>
    <w:p w14:paraId="146D76DD">
      <w:pPr>
        <w:pStyle w:val="25"/>
        <w:numPr>
          <w:ilvl w:val="0"/>
          <w:numId w:val="5"/>
        </w:numPr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Educational Platform</w:t>
      </w:r>
      <w:r>
        <w:rPr>
          <w:rFonts w:ascii="Segoe UI" w:hAnsi="Segoe UI"/>
          <w:sz w:val="22"/>
          <w:szCs w:val="22"/>
        </w:rPr>
        <w:t xml:space="preserve"> System is the public web application.</w:t>
      </w:r>
    </w:p>
    <w:p w14:paraId="332A22D8">
      <w:pPr>
        <w:pStyle w:val="25"/>
        <w:rPr>
          <w:rFonts w:ascii="Segoe UI" w:hAnsi="Segoe UI"/>
          <w:sz w:val="22"/>
          <w:szCs w:val="22"/>
        </w:rPr>
      </w:pPr>
    </w:p>
    <w:p w14:paraId="27193791">
      <w:pPr>
        <w:pStyle w:val="25"/>
        <w:numPr>
          <w:ilvl w:val="0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There are mainly </w:t>
      </w:r>
      <w:r>
        <w:rPr>
          <w:rFonts w:hint="default" w:ascii="Segoe UI" w:hAnsi="Segoe UI"/>
          <w:sz w:val="22"/>
          <w:szCs w:val="22"/>
          <w:lang w:val="en-US"/>
        </w:rPr>
        <w:t>three</w:t>
      </w:r>
      <w:r>
        <w:rPr>
          <w:rFonts w:ascii="Segoe UI" w:hAnsi="Segoe UI"/>
          <w:sz w:val="22"/>
          <w:szCs w:val="22"/>
        </w:rPr>
        <w:t xml:space="preserve"> types of user. One is the </w:t>
      </w:r>
      <w:r>
        <w:rPr>
          <w:rFonts w:hint="default" w:ascii="Segoe UI" w:hAnsi="Segoe UI"/>
          <w:sz w:val="22"/>
          <w:szCs w:val="22"/>
          <w:lang w:val="en-US"/>
        </w:rPr>
        <w:t>students second is teacher</w:t>
      </w:r>
      <w:r>
        <w:rPr>
          <w:rFonts w:ascii="Segoe UI" w:hAnsi="Segoe UI"/>
          <w:sz w:val="22"/>
          <w:szCs w:val="22"/>
        </w:rPr>
        <w:t xml:space="preserve"> and </w:t>
      </w:r>
      <w:r>
        <w:rPr>
          <w:rFonts w:hint="default" w:ascii="Segoe UI" w:hAnsi="Segoe UI"/>
          <w:sz w:val="22"/>
          <w:szCs w:val="22"/>
          <w:lang w:val="en-US"/>
        </w:rPr>
        <w:t>third</w:t>
      </w:r>
      <w:r>
        <w:rPr>
          <w:rFonts w:ascii="Segoe UI" w:hAnsi="Segoe UI"/>
          <w:sz w:val="22"/>
          <w:szCs w:val="22"/>
        </w:rPr>
        <w:t xml:space="preserve"> is </w:t>
      </w:r>
      <w:r>
        <w:rPr>
          <w:rFonts w:hint="default" w:ascii="Segoe UI" w:hAnsi="Segoe UI"/>
          <w:sz w:val="22"/>
          <w:szCs w:val="22"/>
          <w:lang w:val="en-US"/>
        </w:rPr>
        <w:t>Admin itself</w:t>
      </w:r>
      <w:r>
        <w:rPr>
          <w:rFonts w:ascii="Segoe UI" w:hAnsi="Segoe UI"/>
          <w:sz w:val="22"/>
          <w:szCs w:val="22"/>
        </w:rPr>
        <w:t>.</w:t>
      </w:r>
    </w:p>
    <w:p w14:paraId="3A5F317C">
      <w:pPr>
        <w:pStyle w:val="25"/>
        <w:rPr>
          <w:rFonts w:ascii="Segoe UI" w:hAnsi="Segoe UI"/>
          <w:sz w:val="22"/>
          <w:szCs w:val="22"/>
        </w:rPr>
      </w:pPr>
    </w:p>
    <w:p w14:paraId="7BFA0F1F">
      <w:pPr>
        <w:pStyle w:val="25"/>
        <w:numPr>
          <w:ilvl w:val="0"/>
          <w:numId w:val="5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4"/>
          <w:szCs w:val="24"/>
        </w:rPr>
        <w:t>Provide a user-friendly interface for students and teachers.</w:t>
      </w:r>
    </w:p>
    <w:p w14:paraId="63F1DB03">
      <w:pPr>
        <w:pStyle w:val="25"/>
        <w:rPr>
          <w:rFonts w:ascii="Segoe UI" w:hAnsi="Segoe UI"/>
          <w:sz w:val="22"/>
          <w:szCs w:val="22"/>
        </w:rPr>
      </w:pPr>
    </w:p>
    <w:p w14:paraId="5BBA2BB1">
      <w:pPr>
        <w:pStyle w:val="25"/>
        <w:numPr>
          <w:ilvl w:val="0"/>
          <w:numId w:val="5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4"/>
          <w:szCs w:val="24"/>
        </w:rPr>
        <w:t>Offer a variety of courses across different subjects and levels.</w:t>
      </w:r>
    </w:p>
    <w:p w14:paraId="6FC2509C">
      <w:pPr>
        <w:pStyle w:val="25"/>
        <w:rPr>
          <w:rFonts w:hint="default" w:ascii="Calibri" w:hAnsi="Calibri" w:cs="Calibri"/>
          <w:sz w:val="22"/>
          <w:szCs w:val="22"/>
        </w:rPr>
      </w:pPr>
    </w:p>
    <w:p w14:paraId="33FE7343">
      <w:pPr>
        <w:pStyle w:val="25"/>
        <w:numPr>
          <w:ilvl w:val="0"/>
          <w:numId w:val="5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sz w:val="24"/>
          <w:szCs w:val="24"/>
        </w:rPr>
        <w:t>Facilitate communication and collaboration between users.</w:t>
      </w:r>
      <w:bookmarkStart w:id="0" w:name="_GoBack"/>
      <w:bookmarkEnd w:id="0"/>
    </w:p>
    <w:p w14:paraId="19579DAF">
      <w:pPr>
        <w:pStyle w:val="25"/>
        <w:numPr>
          <w:ilvl w:val="0"/>
          <w:numId w:val="5"/>
        </w:numPr>
        <w:spacing w:before="240" w:after="120"/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Educational Platform</w:t>
      </w:r>
      <w:r>
        <w:rPr>
          <w:rFonts w:ascii="Segoe UI" w:hAnsi="Segoe UI"/>
          <w:sz w:val="22"/>
          <w:szCs w:val="22"/>
        </w:rPr>
        <w:t xml:space="preserve"> System could be maintained by Administrator.</w:t>
      </w:r>
    </w:p>
    <w:p w14:paraId="09624730">
      <w:pPr>
        <w:pStyle w:val="2"/>
        <w:rPr>
          <w:rFonts w:ascii="Segoe UI" w:hAnsi="Segoe UI"/>
          <w:sz w:val="22"/>
          <w:szCs w:val="22"/>
        </w:rPr>
      </w:pPr>
    </w:p>
    <w:p w14:paraId="25455079">
      <w:pPr>
        <w:pStyle w:val="2"/>
      </w:pPr>
      <w:r>
        <w:t>3. Functional Requirements Overview</w:t>
      </w:r>
    </w:p>
    <w:p w14:paraId="03A092CA">
      <w:pPr>
        <w:pStyle w:val="25"/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Educational Platform</w:t>
      </w:r>
      <w:r>
        <w:rPr>
          <w:rFonts w:ascii="Segoe UI" w:hAnsi="Segoe UI"/>
          <w:sz w:val="22"/>
          <w:szCs w:val="22"/>
        </w:rPr>
        <w:t xml:space="preserve"> System consists of four modules described as below.</w:t>
      </w:r>
    </w:p>
    <w:p w14:paraId="2289FA72">
      <w:pPr>
        <w:pStyle w:val="25"/>
        <w:rPr>
          <w:rFonts w:ascii="Segoe UI" w:hAnsi="Segoe UI"/>
          <w:sz w:val="22"/>
          <w:szCs w:val="22"/>
        </w:rPr>
      </w:pPr>
    </w:p>
    <w:p w14:paraId="1DEBDA03">
      <w:pPr>
        <w:pStyle w:val="25"/>
        <w:rPr>
          <w:rFonts w:ascii="Segoe UI" w:hAnsi="Segoe UI"/>
          <w:sz w:val="22"/>
          <w:szCs w:val="22"/>
        </w:rPr>
      </w:pPr>
    </w:p>
    <w:p w14:paraId="2B421210">
      <w:pPr>
        <w:pStyle w:val="25"/>
        <w:numPr>
          <w:ilvl w:val="0"/>
          <w:numId w:val="6"/>
        </w:numPr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Student</w:t>
      </w:r>
      <w:r>
        <w:rPr>
          <w:rFonts w:ascii="Segoe UI" w:hAnsi="Segoe UI"/>
          <w:sz w:val="22"/>
          <w:szCs w:val="22"/>
        </w:rPr>
        <w:t xml:space="preserve"> Module</w:t>
      </w:r>
    </w:p>
    <w:p w14:paraId="2C036A5C">
      <w:pPr>
        <w:pStyle w:val="25"/>
        <w:numPr>
          <w:ilvl w:val="0"/>
          <w:numId w:val="6"/>
        </w:numPr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Teachers</w:t>
      </w:r>
      <w:r>
        <w:rPr>
          <w:rFonts w:ascii="Segoe UI" w:hAnsi="Segoe UI"/>
          <w:sz w:val="22"/>
          <w:szCs w:val="22"/>
        </w:rPr>
        <w:t xml:space="preserve"> Module</w:t>
      </w:r>
    </w:p>
    <w:p w14:paraId="673C75B1">
      <w:pPr>
        <w:pStyle w:val="25"/>
        <w:numPr>
          <w:ilvl w:val="0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 Module</w:t>
      </w:r>
    </w:p>
    <w:p w14:paraId="0CA7B1AC">
      <w:pPr>
        <w:pStyle w:val="25"/>
        <w:numPr>
          <w:ilvl w:val="0"/>
          <w:numId w:val="6"/>
        </w:numPr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Communication</w:t>
      </w:r>
    </w:p>
    <w:p w14:paraId="4132CB56">
      <w:pPr>
        <w:pStyle w:val="25"/>
        <w:rPr>
          <w:rFonts w:ascii="Trebuchet MS" w:hAnsi="Trebuchet MS"/>
        </w:rPr>
      </w:pPr>
    </w:p>
    <w:p w14:paraId="6899B373">
      <w:pPr>
        <w:pStyle w:val="25"/>
        <w:ind w:left="709"/>
        <w:rPr>
          <w:rFonts w:ascii="Segoe UI" w:hAnsi="Segoe UI"/>
          <w:sz w:val="22"/>
          <w:szCs w:val="22"/>
        </w:rPr>
      </w:pPr>
    </w:p>
    <w:p w14:paraId="121F1C48">
      <w:pPr>
        <w:pStyle w:val="25"/>
        <w:rPr>
          <w:rFonts w:ascii="Segoe UI" w:hAnsi="Segoe UI"/>
          <w:sz w:val="22"/>
          <w:szCs w:val="22"/>
        </w:rPr>
      </w:pPr>
    </w:p>
    <w:p w14:paraId="458AA9BE">
      <w:pPr>
        <w:pStyle w:val="25"/>
        <w:ind w:left="1418" w:hanging="360"/>
        <w:rPr>
          <w:rFonts w:ascii="Segoe UI" w:hAnsi="Segoe UI"/>
          <w:sz w:val="22"/>
          <w:szCs w:val="22"/>
        </w:rPr>
      </w:pPr>
    </w:p>
    <w:p w14:paraId="22D4D3F6">
      <w:pPr>
        <w:pStyle w:val="3"/>
        <w:ind w:left="99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/>
          <w:lang w:val="en-US"/>
        </w:rPr>
        <w:t>1.</w:t>
      </w:r>
      <w:r>
        <w:t xml:space="preserve"> </w:t>
      </w:r>
      <w:r>
        <w:rPr>
          <w:rFonts w:hint="default"/>
          <w:b/>
          <w:bCs/>
          <w:lang w:val="en-US"/>
        </w:rPr>
        <w:t>Student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 xml:space="preserve">and Teacher </w:t>
      </w:r>
      <w:r>
        <w:rPr>
          <w:b/>
          <w:bCs/>
        </w:rPr>
        <w:t>Module</w:t>
      </w:r>
    </w:p>
    <w:p w14:paraId="02CAAD4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Student</w:t>
      </w:r>
      <w:r>
        <w:rPr>
          <w:rStyle w:val="14"/>
          <w:rFonts w:hint="default"/>
          <w:lang w:val="en-US"/>
        </w:rPr>
        <w:t xml:space="preserve"> </w:t>
      </w:r>
      <w:r>
        <w:rPr>
          <w:rStyle w:val="14"/>
        </w:rPr>
        <w:t xml:space="preserve"> Registration and Profile Management</w:t>
      </w:r>
    </w:p>
    <w:p w14:paraId="58E0AE62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Students should be able to register, create, and manage their profiles.</w:t>
      </w:r>
    </w:p>
    <w:p w14:paraId="70435E33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Students should have access to their course history, grades, and progress reports.</w:t>
      </w:r>
    </w:p>
    <w:p w14:paraId="3B74DD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Teacher Registration and Profile Management</w:t>
      </w:r>
    </w:p>
    <w:p w14:paraId="660388E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Teachers should be able to register, create, and manage their profiles.</w:t>
      </w:r>
    </w:p>
    <w:p w14:paraId="4571464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Teachers should have access to manage their courses, grade assignments, and provide feedback.</w:t>
      </w:r>
    </w:p>
    <w:p w14:paraId="7FE54C0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Administrative Roles</w:t>
      </w:r>
    </w:p>
    <w:p w14:paraId="025A298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Admins should be able to manage user accounts, courses, and platform settings.</w:t>
      </w:r>
    </w:p>
    <w:p w14:paraId="53E8C07F">
      <w:pPr>
        <w:pStyle w:val="25"/>
        <w:numPr>
          <w:numId w:val="0"/>
        </w:numPr>
        <w:ind w:left="1058" w:leftChars="0"/>
        <w:rPr>
          <w:rFonts w:ascii="Segoe UI" w:hAnsi="Segoe UI"/>
          <w:sz w:val="22"/>
          <w:szCs w:val="22"/>
        </w:rPr>
      </w:pPr>
    </w:p>
    <w:p w14:paraId="0D2E7F51">
      <w:pPr>
        <w:pStyle w:val="25"/>
        <w:ind w:left="1418"/>
        <w:rPr>
          <w:rFonts w:ascii="Segoe UI" w:hAnsi="Segoe UI"/>
          <w:sz w:val="22"/>
          <w:szCs w:val="22"/>
        </w:rPr>
      </w:pPr>
    </w:p>
    <w:p w14:paraId="6DDD88F5">
      <w:pPr>
        <w:pStyle w:val="25"/>
        <w:ind w:left="1418"/>
        <w:rPr>
          <w:rFonts w:ascii="Segoe UI" w:hAnsi="Segoe UI"/>
          <w:sz w:val="22"/>
          <w:szCs w:val="22"/>
        </w:rPr>
      </w:pPr>
    </w:p>
    <w:p w14:paraId="5384D822">
      <w:pPr>
        <w:pStyle w:val="25"/>
        <w:ind w:left="709"/>
        <w:rPr>
          <w:rFonts w:ascii="Segoe UI" w:hAnsi="Segoe UI"/>
          <w:sz w:val="22"/>
          <w:szCs w:val="22"/>
        </w:rPr>
      </w:pPr>
    </w:p>
    <w:p w14:paraId="1D22FB22">
      <w:pPr>
        <w:pStyle w:val="3"/>
        <w:numPr>
          <w:ilvl w:val="0"/>
          <w:numId w:val="2"/>
        </w:numPr>
        <w:ind w:left="720" w:leftChars="0" w:hanging="360" w:firstLineChars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Admin Module</w:t>
      </w:r>
    </w:p>
    <w:p w14:paraId="454A353C">
      <w:pPr>
        <w:pStyle w:val="25"/>
        <w:ind w:left="1418"/>
        <w:rPr>
          <w:rFonts w:ascii="Segoe UI" w:hAnsi="Segoe UI"/>
          <w:sz w:val="22"/>
          <w:szCs w:val="22"/>
        </w:rPr>
      </w:pPr>
    </w:p>
    <w:p w14:paraId="3CCF1810">
      <w:pPr>
        <w:pStyle w:val="25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hint="default" w:ascii="Segoe UI" w:hAnsi="Segoe UI"/>
          <w:sz w:val="22"/>
          <w:szCs w:val="22"/>
          <w:lang w:val="en-US"/>
        </w:rPr>
        <w:t>Educational Platform</w:t>
      </w:r>
      <w:r>
        <w:rPr>
          <w:rFonts w:ascii="Segoe UI" w:hAnsi="Segoe UI"/>
          <w:sz w:val="22"/>
          <w:szCs w:val="22"/>
        </w:rPr>
        <w:t xml:space="preserve"> System should provide all function to admin how to handle the System.</w:t>
      </w:r>
    </w:p>
    <w:p w14:paraId="11258430">
      <w:pPr>
        <w:pStyle w:val="25"/>
        <w:rPr>
          <w:rFonts w:ascii="Segoe UI" w:hAnsi="Segoe UI"/>
          <w:sz w:val="22"/>
          <w:szCs w:val="22"/>
        </w:rPr>
      </w:pPr>
    </w:p>
    <w:p w14:paraId="7B9E31DB">
      <w:pPr>
        <w:pStyle w:val="25"/>
        <w:numPr>
          <w:ilvl w:val="0"/>
          <w:numId w:val="5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What are the </w:t>
      </w:r>
      <w:r>
        <w:rPr>
          <w:rFonts w:hint="default" w:ascii="Segoe UI" w:hAnsi="Segoe UI"/>
          <w:sz w:val="22"/>
          <w:szCs w:val="22"/>
          <w:lang w:val="en-US"/>
        </w:rPr>
        <w:t xml:space="preserve">students </w:t>
      </w:r>
      <w:r>
        <w:rPr>
          <w:rFonts w:ascii="Segoe UI" w:hAnsi="Segoe UI"/>
          <w:sz w:val="22"/>
          <w:szCs w:val="22"/>
        </w:rPr>
        <w:t xml:space="preserve">and </w:t>
      </w:r>
      <w:r>
        <w:rPr>
          <w:rFonts w:hint="default" w:ascii="Segoe UI" w:hAnsi="Segoe UI"/>
          <w:sz w:val="22"/>
          <w:szCs w:val="22"/>
          <w:lang w:val="en-US"/>
        </w:rPr>
        <w:t>teachers</w:t>
      </w:r>
      <w:r>
        <w:rPr>
          <w:rFonts w:ascii="Segoe UI" w:hAnsi="Segoe UI"/>
          <w:sz w:val="22"/>
          <w:szCs w:val="22"/>
        </w:rPr>
        <w:t xml:space="preserve"> are using this system and are they authorized.</w:t>
      </w:r>
    </w:p>
    <w:p w14:paraId="29D0658D">
      <w:pPr>
        <w:pStyle w:val="25"/>
        <w:numPr>
          <w:numId w:val="0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.</w:t>
      </w:r>
    </w:p>
    <w:p w14:paraId="6320C017">
      <w:pPr>
        <w:pStyle w:val="25"/>
        <w:rPr>
          <w:rFonts w:ascii="Segoe UI" w:hAnsi="Segoe UI"/>
          <w:sz w:val="22"/>
          <w:szCs w:val="22"/>
        </w:rPr>
      </w:pPr>
    </w:p>
    <w:p w14:paraId="1D69A804">
      <w:pPr>
        <w:pStyle w:val="25"/>
        <w:numPr>
          <w:ilvl w:val="0"/>
          <w:numId w:val="2"/>
        </w:numPr>
        <w:ind w:left="720" w:leftChars="0" w:hanging="36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Communication Module</w:t>
      </w:r>
    </w:p>
    <w:p w14:paraId="066FB69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Messaging System</w:t>
      </w:r>
    </w:p>
    <w:p w14:paraId="67C1EE7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 xml:space="preserve">  </w:t>
      </w:r>
      <w:r>
        <w:t>Private messaging between students, teachers, and admins.</w:t>
      </w:r>
    </w:p>
    <w:p w14:paraId="6FAE6A6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</w:rPr>
        <w:t>Announcements</w:t>
      </w:r>
    </w:p>
    <w:p w14:paraId="3677D94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Teachers and admins should be able to post announcements to courses or the entire platform.</w:t>
      </w:r>
    </w:p>
    <w:p w14:paraId="66CDB086">
      <w:pPr>
        <w:pStyle w:val="25"/>
        <w:rPr>
          <w:rFonts w:ascii="Segoe UI" w:hAnsi="Segoe UI"/>
          <w:sz w:val="22"/>
          <w:szCs w:val="22"/>
        </w:rPr>
      </w:pPr>
    </w:p>
    <w:p w14:paraId="7A125D3D">
      <w:pPr>
        <w:pStyle w:val="2"/>
        <w:ind w:left="0" w:firstLine="0"/>
      </w:pPr>
      <w:r>
        <w:t xml:space="preserve">4. Non-functional Requirements </w:t>
      </w:r>
    </w:p>
    <w:p w14:paraId="3E2A2484">
      <w:pPr>
        <w:pStyle w:val="9"/>
        <w:keepNext w:val="0"/>
        <w:keepLines w:val="0"/>
        <w:widowControl/>
        <w:suppressLineNumbers w:val="0"/>
      </w:pPr>
      <w:r>
        <w:t>2.2.1</w:t>
      </w:r>
      <w:r>
        <w:rPr>
          <w:rFonts w:hint="default" w:ascii="Calibri" w:hAnsi="Calibri" w:cs="Calibri"/>
          <w:sz w:val="24"/>
          <w:szCs w:val="24"/>
        </w:rPr>
        <w:t xml:space="preserve"> Performance</w:t>
      </w:r>
    </w:p>
    <w:p w14:paraId="528BF89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The platform should support concurrent access by a large number of users without performance degradation.</w:t>
      </w:r>
    </w:p>
    <w:p w14:paraId="2F6676B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Response times for user actions should be within acceptable limits.</w:t>
      </w:r>
    </w:p>
    <w:p w14:paraId="4C9E2185">
      <w:pPr>
        <w:pStyle w:val="9"/>
        <w:keepNext w:val="0"/>
        <w:keepLines w:val="0"/>
        <w:widowControl/>
        <w:suppressLineNumbers w:val="0"/>
      </w:pPr>
      <w:r>
        <w:t>2.2.</w:t>
      </w:r>
      <w:r>
        <w:rPr>
          <w:rFonts w:hint="default" w:ascii="Calibri" w:hAnsi="Calibri" w:cs="Calibri"/>
          <w:sz w:val="24"/>
          <w:szCs w:val="24"/>
        </w:rPr>
        <w:t>2 Security</w:t>
      </w:r>
    </w:p>
    <w:p w14:paraId="2B7A74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User data must be protected with robust security measures.</w:t>
      </w:r>
    </w:p>
    <w:p w14:paraId="27B1785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Regular security audits and updates.</w:t>
      </w:r>
    </w:p>
    <w:p w14:paraId="372B9338">
      <w:pPr>
        <w:pStyle w:val="9"/>
        <w:keepNext w:val="0"/>
        <w:keepLines w:val="0"/>
        <w:widowControl/>
        <w:suppressLineNumbers w:val="0"/>
      </w:pPr>
      <w:r>
        <w:t xml:space="preserve">2.2.3 </w:t>
      </w:r>
      <w:r>
        <w:rPr>
          <w:rFonts w:hint="default" w:ascii="Calibri" w:hAnsi="Calibri" w:cs="Calibri"/>
          <w:sz w:val="24"/>
          <w:szCs w:val="24"/>
        </w:rPr>
        <w:t>Usability</w:t>
      </w:r>
    </w:p>
    <w:p w14:paraId="03F171A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The platform should have an intuitive and user-friendly interface.</w:t>
      </w:r>
    </w:p>
    <w:p w14:paraId="65D7FB9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Accessible design to support users with disabilities.</w:t>
      </w:r>
    </w:p>
    <w:p w14:paraId="43268098">
      <w:pPr>
        <w:pStyle w:val="9"/>
        <w:keepNext w:val="0"/>
        <w:keepLines w:val="0"/>
        <w:widowControl/>
        <w:suppressLineNumbers w:val="0"/>
      </w:pPr>
      <w:r>
        <w:t xml:space="preserve">2.2.4 </w:t>
      </w:r>
      <w:r>
        <w:rPr>
          <w:rFonts w:hint="default" w:ascii="Calibri" w:hAnsi="Calibri" w:cs="Calibri"/>
          <w:sz w:val="24"/>
          <w:szCs w:val="24"/>
        </w:rPr>
        <w:t>Scalability</w:t>
      </w:r>
    </w:p>
    <w:p w14:paraId="7BD68F9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The platform should be scalable to support an increasing number of users and courses.</w:t>
      </w:r>
    </w:p>
    <w:p w14:paraId="4538606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Cloud-based infrastructure to handle varying loads.</w:t>
      </w:r>
    </w:p>
    <w:p w14:paraId="4C5A97C9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t xml:space="preserve">3. </w:t>
      </w:r>
      <w:r>
        <w:rPr>
          <w:rFonts w:hint="default" w:ascii="Calibri" w:hAnsi="Calibri" w:cs="Calibri"/>
          <w:b/>
          <w:bCs/>
          <w:sz w:val="28"/>
          <w:szCs w:val="28"/>
        </w:rPr>
        <w:t>System Requirements</w:t>
      </w:r>
    </w:p>
    <w:p w14:paraId="31FD0197">
      <w:pPr>
        <w:pStyle w:val="8"/>
        <w:keepNext w:val="0"/>
        <w:keepLines w:val="0"/>
        <w:widowControl/>
        <w:suppressLineNumbers w:val="0"/>
      </w:pPr>
      <w:r>
        <w:t xml:space="preserve">3.1 </w:t>
      </w:r>
      <w:r>
        <w:rPr>
          <w:rFonts w:hint="default" w:ascii="Calibri" w:hAnsi="Calibri" w:cs="Calibri"/>
          <w:sz w:val="24"/>
          <w:szCs w:val="24"/>
        </w:rPr>
        <w:t>Software Requirements</w:t>
      </w:r>
    </w:p>
    <w:p w14:paraId="215C30B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Web-based application with support for modern browsers.</w:t>
      </w:r>
    </w:p>
    <w:p w14:paraId="6288A12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Mobile app support for iOS and Android.</w:t>
      </w:r>
    </w:p>
    <w:p w14:paraId="7269DB3A">
      <w:pPr>
        <w:pStyle w:val="8"/>
        <w:keepNext w:val="0"/>
        <w:keepLines w:val="0"/>
        <w:widowControl/>
        <w:suppressLineNumbers w:val="0"/>
      </w:pPr>
      <w:r>
        <w:t>3.2</w:t>
      </w:r>
      <w:r>
        <w:rPr>
          <w:rFonts w:hint="default" w:ascii="Calibri" w:hAnsi="Calibri" w:cs="Calibri"/>
          <w:sz w:val="24"/>
          <w:szCs w:val="24"/>
        </w:rPr>
        <w:t xml:space="preserve"> Hardware Requirements</w:t>
      </w:r>
    </w:p>
    <w:p w14:paraId="4440672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Servers with sufficient capacity to handle user load.</w:t>
      </w:r>
    </w:p>
    <w:p w14:paraId="53C0B59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Backup systems for data redundancy and disaster recovery.</w:t>
      </w:r>
    </w:p>
    <w:p w14:paraId="52329B51">
      <w:pPr>
        <w:pStyle w:val="4"/>
        <w:rPr>
          <w:rFonts w:ascii="Segoe UI" w:hAnsi="Segoe UI"/>
          <w:sz w:val="22"/>
          <w:szCs w:val="22"/>
        </w:rPr>
      </w:pPr>
    </w:p>
    <w:sectPr>
      <w:type w:val="continuous"/>
      <w:pgSz w:w="12240" w:h="15840"/>
      <w:pgMar w:top="1134" w:right="1134" w:bottom="1134" w:left="1134" w:header="720" w:footer="72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034C4"/>
    <w:multiLevelType w:val="multilevel"/>
    <w:tmpl w:val="8FF034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EE4727"/>
    <w:multiLevelType w:val="multilevel"/>
    <w:tmpl w:val="92EE4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2F345E"/>
    <w:multiLevelType w:val="multilevel"/>
    <w:tmpl w:val="962F3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7B4AD5B"/>
    <w:multiLevelType w:val="multilevel"/>
    <w:tmpl w:val="97B4A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8600F1"/>
    <w:multiLevelType w:val="multilevel"/>
    <w:tmpl w:val="FB8600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7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287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007" w:hanging="360"/>
      </w:pPr>
    </w:lvl>
    <w:lvl w:ilvl="2" w:tentative="0">
      <w:start w:val="1"/>
      <w:numFmt w:val="lowerRoman"/>
      <w:lvlText w:val="%3."/>
      <w:lvlJc w:val="left"/>
      <w:pPr>
        <w:tabs>
          <w:tab w:val="left" w:pos="0"/>
        </w:tabs>
        <w:ind w:left="2727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447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167" w:hanging="360"/>
      </w:pPr>
    </w:lvl>
    <w:lvl w:ilvl="5" w:tentative="0">
      <w:start w:val="1"/>
      <w:numFmt w:val="lowerRoman"/>
      <w:lvlText w:val="%6."/>
      <w:lvlJc w:val="left"/>
      <w:pPr>
        <w:tabs>
          <w:tab w:val="left" w:pos="0"/>
        </w:tabs>
        <w:ind w:left="4887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607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327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7047" w:hanging="180"/>
      </w:pPr>
    </w:lvl>
  </w:abstractNum>
  <w:abstractNum w:abstractNumId="8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1.%2.%3.%4.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1.%2.%3.%4.%5.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680"/>
        </w:tabs>
        <w:ind w:left="4680" w:hanging="360"/>
      </w:pPr>
      <w:rPr>
        <w:rFonts w:ascii="OpenSymbol" w:hAnsi="OpenSymbol" w:cs="OpenSymbol"/>
      </w:rPr>
    </w:lvl>
  </w:abstractNum>
  <w:abstractNum w:abstractNumId="10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680"/>
        </w:tabs>
        <w:ind w:left="4680" w:hanging="360"/>
      </w:pPr>
      <w:rPr>
        <w:rFonts w:ascii="OpenSymbol" w:hAnsi="OpenSymbol" w:cs="OpenSymbol"/>
      </w:rPr>
    </w:lvl>
  </w:abstractNum>
  <w:abstractNum w:abstractNumId="11">
    <w:nsid w:val="45531D6B"/>
    <w:multiLevelType w:val="multilevel"/>
    <w:tmpl w:val="45531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F8500DE"/>
    <w:multiLevelType w:val="multilevel"/>
    <w:tmpl w:val="4F8500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95F5DD6"/>
    <w:multiLevelType w:val="multilevel"/>
    <w:tmpl w:val="695F5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D1025FB"/>
    <w:multiLevelType w:val="multilevel"/>
    <w:tmpl w:val="7D102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3"/>
  </w:num>
  <w:num w:numId="12">
    <w:abstractNumId w:val="4"/>
  </w:num>
  <w:num w:numId="13">
    <w:abstractNumId w:val="1"/>
  </w:num>
  <w:num w:numId="14">
    <w:abstractNumId w:val="3"/>
  </w:num>
  <w:num w:numId="15">
    <w:abstractNumId w:val="1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dit="forms" w:enforcement="1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0766B0"/>
    <w:rsid w:val="00005CE4"/>
    <w:rsid w:val="00057A13"/>
    <w:rsid w:val="000766B0"/>
    <w:rsid w:val="000E6E7C"/>
    <w:rsid w:val="00103EBD"/>
    <w:rsid w:val="00115636"/>
    <w:rsid w:val="00131E32"/>
    <w:rsid w:val="00144020"/>
    <w:rsid w:val="0017522E"/>
    <w:rsid w:val="001951F3"/>
    <w:rsid w:val="001B7DCE"/>
    <w:rsid w:val="001D3716"/>
    <w:rsid w:val="00257A5C"/>
    <w:rsid w:val="002A654C"/>
    <w:rsid w:val="002A6CEA"/>
    <w:rsid w:val="002C2BCF"/>
    <w:rsid w:val="00332F87"/>
    <w:rsid w:val="00384308"/>
    <w:rsid w:val="00414AB3"/>
    <w:rsid w:val="00416DB4"/>
    <w:rsid w:val="00422894"/>
    <w:rsid w:val="00442039"/>
    <w:rsid w:val="004A0671"/>
    <w:rsid w:val="004B75D4"/>
    <w:rsid w:val="004C6469"/>
    <w:rsid w:val="005E4112"/>
    <w:rsid w:val="00656BBB"/>
    <w:rsid w:val="006A37C1"/>
    <w:rsid w:val="006C6F39"/>
    <w:rsid w:val="00710FE0"/>
    <w:rsid w:val="00767AA3"/>
    <w:rsid w:val="00772652"/>
    <w:rsid w:val="00783CE5"/>
    <w:rsid w:val="00844676"/>
    <w:rsid w:val="0085179F"/>
    <w:rsid w:val="008A4A2F"/>
    <w:rsid w:val="008A5C51"/>
    <w:rsid w:val="008C7D13"/>
    <w:rsid w:val="00950F7C"/>
    <w:rsid w:val="009630A0"/>
    <w:rsid w:val="00995BDF"/>
    <w:rsid w:val="009A3DC8"/>
    <w:rsid w:val="009E7D83"/>
    <w:rsid w:val="00A12721"/>
    <w:rsid w:val="00AD3DB7"/>
    <w:rsid w:val="00B34969"/>
    <w:rsid w:val="00B52584"/>
    <w:rsid w:val="00CD1F13"/>
    <w:rsid w:val="00CD235D"/>
    <w:rsid w:val="00D00D62"/>
    <w:rsid w:val="00D5469B"/>
    <w:rsid w:val="00D67865"/>
    <w:rsid w:val="00DE3688"/>
    <w:rsid w:val="00E94B9D"/>
    <w:rsid w:val="00EF2176"/>
    <w:rsid w:val="00F0757A"/>
    <w:rsid w:val="00F313A7"/>
    <w:rsid w:val="00F41480"/>
    <w:rsid w:val="00F43081"/>
    <w:rsid w:val="00FB6917"/>
    <w:rsid w:val="00FE464D"/>
    <w:rsid w:val="00FF6ACF"/>
    <w:rsid w:val="421B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SimSun" w:cs="Mangal"/>
      <w:kern w:val="1"/>
      <w:sz w:val="24"/>
      <w:szCs w:val="24"/>
      <w:lang w:val="en-US" w:eastAsia="hi-I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outlineLvl w:val="2"/>
    </w:pPr>
    <w:rPr>
      <w:b/>
      <w:bCs/>
    </w:rPr>
  </w:style>
  <w:style w:type="paragraph" w:styleId="7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8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9">
    <w:name w:val="heading 6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styleId="4">
    <w:name w:val="Body Text"/>
    <w:basedOn w:val="1"/>
    <w:uiPriority w:val="0"/>
    <w:pPr>
      <w:spacing w:after="120"/>
    </w:p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4"/>
    <w:uiPriority w:val="0"/>
  </w:style>
  <w:style w:type="character" w:styleId="14">
    <w:name w:val="Strong"/>
    <w:basedOn w:val="10"/>
    <w:qFormat/>
    <w:uiPriority w:val="22"/>
    <w:rPr>
      <w:b/>
      <w:bCs/>
    </w:rPr>
  </w:style>
  <w:style w:type="paragraph" w:styleId="15">
    <w:name w:val="toc 1"/>
    <w:basedOn w:val="16"/>
    <w:uiPriority w:val="0"/>
    <w:pPr>
      <w:tabs>
        <w:tab w:val="right" w:leader="dot" w:pos="9972"/>
      </w:tabs>
    </w:pPr>
  </w:style>
  <w:style w:type="paragraph" w:customStyle="1" w:styleId="16">
    <w:name w:val="Index"/>
    <w:basedOn w:val="1"/>
    <w:uiPriority w:val="0"/>
    <w:pPr>
      <w:suppressLineNumbers/>
    </w:pPr>
  </w:style>
  <w:style w:type="character" w:customStyle="1" w:styleId="17">
    <w:name w:val="Numbering Symbols"/>
    <w:uiPriority w:val="0"/>
  </w:style>
  <w:style w:type="character" w:customStyle="1" w:styleId="18">
    <w:name w:val="WW8Num3z0"/>
    <w:qFormat/>
    <w:uiPriority w:val="0"/>
    <w:rPr>
      <w:rFonts w:ascii="Symbol" w:hAnsi="Symbol"/>
    </w:rPr>
  </w:style>
  <w:style w:type="character" w:customStyle="1" w:styleId="19">
    <w:name w:val="WW8Num3z1"/>
    <w:qFormat/>
    <w:uiPriority w:val="0"/>
    <w:rPr>
      <w:rFonts w:ascii="Wingdings" w:hAnsi="Wingdings"/>
    </w:rPr>
  </w:style>
  <w:style w:type="character" w:customStyle="1" w:styleId="20">
    <w:name w:val="WW8Num3z4"/>
    <w:uiPriority w:val="0"/>
    <w:rPr>
      <w:rFonts w:ascii="Courier New" w:hAnsi="Courier New" w:cs="Courier New"/>
    </w:rPr>
  </w:style>
  <w:style w:type="character" w:customStyle="1" w:styleId="21">
    <w:name w:val="Bullets"/>
    <w:uiPriority w:val="0"/>
    <w:rPr>
      <w:rFonts w:ascii="OpenSymbol" w:hAnsi="OpenSymbol" w:eastAsia="OpenSymbol" w:cs="OpenSymbol"/>
    </w:rPr>
  </w:style>
  <w:style w:type="character" w:customStyle="1" w:styleId="22">
    <w:name w:val="WW8Num2z0"/>
    <w:uiPriority w:val="0"/>
    <w:rPr>
      <w:sz w:val="24"/>
    </w:rPr>
  </w:style>
  <w:style w:type="character" w:customStyle="1" w:styleId="23">
    <w:name w:val="WW8Num2z1"/>
    <w:uiPriority w:val="0"/>
    <w:rPr>
      <w:sz w:val="22"/>
    </w:rPr>
  </w:style>
  <w:style w:type="character" w:customStyle="1" w:styleId="24">
    <w:name w:val="WW8Num2z8"/>
    <w:qFormat/>
    <w:uiPriority w:val="0"/>
    <w:rPr>
      <w:b/>
      <w:sz w:val="24"/>
    </w:rPr>
  </w:style>
  <w:style w:type="paragraph" w:styleId="25">
    <w:name w:val="List Paragraph"/>
    <w:basedOn w:val="1"/>
    <w:qFormat/>
    <w:uiPriority w:val="0"/>
  </w:style>
  <w:style w:type="paragraph" w:customStyle="1" w:styleId="26">
    <w:name w:val="Preformatted Text"/>
    <w:basedOn w:val="1"/>
    <w:qFormat/>
    <w:uiPriority w:val="0"/>
    <w:rPr>
      <w:rFonts w:ascii="Courier New" w:hAnsi="Courier New" w:eastAsia="NSimSun" w:cs="Courier New"/>
      <w:sz w:val="20"/>
      <w:szCs w:val="20"/>
    </w:rPr>
  </w:style>
  <w:style w:type="paragraph" w:customStyle="1" w:styleId="27">
    <w:name w:val="Contents Heading"/>
    <w:basedOn w:val="3"/>
    <w:uiPriority w:val="0"/>
    <w:pPr>
      <w:suppressLineNumbers/>
    </w:pPr>
    <w:rPr>
      <w:b/>
      <w:bCs/>
      <w:sz w:val="32"/>
      <w:szCs w:val="32"/>
    </w:rPr>
  </w:style>
  <w:style w:type="character" w:customStyle="1" w:styleId="28">
    <w:name w:val="RTF_Num 2 6"/>
    <w:uiPriority w:val="0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672</Words>
  <Characters>3833</Characters>
  <Lines>31</Lines>
  <Paragraphs>8</Paragraphs>
  <TotalTime>63</TotalTime>
  <ScaleCrop>false</ScaleCrop>
  <LinksUpToDate>false</LinksUpToDate>
  <CharactersWithSpaces>4497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2022-01-11T05:27:00Z</dcterms:created>
  <dc:creator>a</dc:creator>
  <cp:lastModifiedBy>Saloni</cp:lastModifiedBy>
  <cp:lastPrinted>2113-01-01T00:00:00Z</cp:lastPrinted>
  <dcterms:modified xsi:type="dcterms:W3CDTF">2024-06-12T13:57:05Z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B4ED870F7DF74EB8BCEC91D58593C581_12</vt:lpwstr>
  </property>
</Properties>
</file>